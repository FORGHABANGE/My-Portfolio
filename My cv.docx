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09CE5" w14:textId="77777777" w:rsidR="00497BB3" w:rsidRDefault="007B2032">
      <w:pPr>
        <w:pStyle w:val="Title"/>
        <w:jc w:val="left"/>
      </w:pPr>
      <w:r>
        <w:t xml:space="preserve">             FORGHAB FOPOPSE LUCIE ANGE </w:t>
      </w:r>
    </w:p>
    <w:p w14:paraId="1F4FD71C" w14:textId="77777777" w:rsidR="00497BB3" w:rsidRDefault="007B2032">
      <w:pPr>
        <w:pStyle w:val="ListParagraph"/>
        <w:tabs>
          <w:tab w:val="left" w:pos="1949"/>
          <w:tab w:val="left" w:pos="4416"/>
        </w:tabs>
        <w:spacing w:before="20" w:line="238" w:lineRule="exact"/>
        <w:ind w:left="720" w:right="865" w:firstLine="0"/>
        <w:jc w:val="center"/>
        <w:rPr>
          <w:noProof/>
        </w:rPr>
      </w:pPr>
      <w:r>
        <w:rPr>
          <w:rFonts w:ascii="Wingdings" w:hAnsi="Wingdings"/>
          <w:sz w:val="26"/>
        </w:rPr>
        <w:t xml:space="preserve">        </w:t>
      </w:r>
      <w:r>
        <w:rPr>
          <w:rFonts w:ascii="Times New Roman" w:hAnsi="Times New Roman"/>
          <w:sz w:val="26"/>
        </w:rPr>
        <w:tab/>
        <w:t xml:space="preserve">         </w:t>
      </w:r>
      <w:r>
        <w:rPr>
          <w:rFonts w:ascii="Times New Roman" w:hAnsi="Times New Roman"/>
          <w:sz w:val="26"/>
        </w:rPr>
        <w:tab/>
      </w:r>
    </w:p>
    <w:p w14:paraId="54FBFF73" w14:textId="39D1DFF7" w:rsidR="00497BB3" w:rsidRDefault="007B2032">
      <w:pPr>
        <w:tabs>
          <w:tab w:val="left" w:pos="1949"/>
          <w:tab w:val="left" w:pos="4416"/>
        </w:tabs>
        <w:spacing w:before="20" w:line="238" w:lineRule="exact"/>
        <w:ind w:right="865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8811443" wp14:editId="1AF33778">
                <wp:simplePos x="0" y="0"/>
                <wp:positionH relativeFrom="page">
                  <wp:posOffset>5081905</wp:posOffset>
                </wp:positionH>
                <wp:positionV relativeFrom="paragraph">
                  <wp:posOffset>120014</wp:posOffset>
                </wp:positionV>
                <wp:extent cx="34925" cy="6350"/>
                <wp:effectExtent l="0" t="0" r="0" b="0"/>
                <wp:wrapNone/>
                <wp:docPr id="102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sCustomData="http://www.wps.cn/officeDocument/2013/wpsCustomData">
            <w:pict>
              <v:rect id="1026" fillcolor="black" stroked="f" style="position:absolute;margin-left:400.15pt;margin-top:9.45pt;width:2.75pt;height:0.5pt;z-index:2;mso-position-horizontal-relative:page;mso-position-vertical-relative:text;mso-width-percent:0;mso-height-percent:0;mso-width-relative:page;mso-height-relative:page;mso-wrap-distance-left:0.0pt;mso-wrap-distance-right:0.0pt;visibility:visible;">
                <v:stroke on="f"/>
                <v:fill/>
              </v:rect>
            </w:pict>
          </mc:Fallback>
        </mc:AlternateContent>
      </w:r>
      <w:r>
        <w:rPr>
          <w:noProof/>
        </w:rPr>
        <w:t xml:space="preserve">Nestlé, Bonaberi-Douala   </w:t>
      </w:r>
      <w:r>
        <w:rPr>
          <w:noProof/>
        </w:rPr>
        <w:t xml:space="preserve"> </w:t>
      </w:r>
      <w:r>
        <w:rPr>
          <w:noProof/>
        </w:rPr>
        <w:t xml:space="preserve">  </w:t>
      </w:r>
      <w:proofErr w:type="gramStart"/>
      <w:r w:rsidR="00FC3622">
        <w:rPr>
          <w:noProof/>
        </w:rPr>
        <w:t xml:space="preserve"> </w:t>
      </w:r>
      <w:r w:rsidR="00447C25">
        <w:rPr>
          <w:noProof/>
        </w:rPr>
        <w:t xml:space="preserve">  </w:t>
      </w:r>
      <w:r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+237)</w:t>
      </w:r>
      <w:r>
        <w:rPr>
          <w:rFonts w:ascii="Times New Roman" w:hAnsi="Times New Roman"/>
        </w:rPr>
        <w:t xml:space="preserve"> 678349381        Facebook           </w:t>
      </w:r>
      <w:hyperlink r:id="rId5" w:tooltip="http://angelucie2005@gmail.com" w:history="1">
        <w:r>
          <w:rPr>
            <w:rStyle w:val="Hyperlink"/>
            <w:rFonts w:ascii="Times New Roman" w:hAnsi="Times New Roman"/>
          </w:rPr>
          <w:t xml:space="preserve"> angelucie2005@gmail.com        </w:t>
        </w:r>
        <w:r>
          <w:rPr>
            <w:rStyle w:val="Hyperlink"/>
            <w:rFonts w:ascii="Times New Roman" w:hAnsi="Times New Roman"/>
          </w:rPr>
          <w:tab/>
        </w:r>
      </w:hyperlink>
    </w:p>
    <w:p w14:paraId="6283B40B" w14:textId="77777777" w:rsidR="00497BB3" w:rsidRDefault="00497BB3">
      <w:pPr>
        <w:pStyle w:val="BodyText"/>
        <w:spacing w:before="2"/>
        <w:rPr>
          <w:rFonts w:ascii="Times New Roman"/>
          <w:sz w:val="17"/>
        </w:rPr>
      </w:pPr>
    </w:p>
    <w:p w14:paraId="719EFEF5" w14:textId="77777777" w:rsidR="00497BB3" w:rsidRDefault="007B2032">
      <w:pPr>
        <w:pStyle w:val="Heading1"/>
        <w:tabs>
          <w:tab w:val="left" w:pos="4068"/>
          <w:tab w:val="left" w:pos="11144"/>
        </w:tabs>
        <w:rPr>
          <w:u w:val="none"/>
        </w:rPr>
      </w:pPr>
      <w:r>
        <w:t xml:space="preserve"> </w:t>
      </w:r>
      <w:r>
        <w:tab/>
        <w:t>PERSONAL</w:t>
      </w:r>
      <w:r>
        <w:rPr>
          <w:spacing w:val="-8"/>
        </w:rPr>
        <w:t xml:space="preserve"> </w:t>
      </w:r>
      <w:r>
        <w:t>DETAILS</w:t>
      </w:r>
      <w:r>
        <w:tab/>
      </w:r>
    </w:p>
    <w:p w14:paraId="7BA7EB98" w14:textId="77777777" w:rsidR="00497BB3" w:rsidRDefault="00497BB3">
      <w:pPr>
        <w:pStyle w:val="BodyText"/>
        <w:spacing w:before="9"/>
        <w:rPr>
          <w:b/>
          <w:sz w:val="15"/>
        </w:rPr>
      </w:pPr>
    </w:p>
    <w:p w14:paraId="74062A51" w14:textId="77777777" w:rsidR="00497BB3" w:rsidRDefault="007B2032">
      <w:pPr>
        <w:spacing w:before="94"/>
      </w:pPr>
      <w:r>
        <w:rPr>
          <w:b/>
        </w:rPr>
        <w:t xml:space="preserve">     </w:t>
      </w:r>
      <w:r>
        <w:rPr>
          <w:b/>
        </w:rPr>
        <w:t xml:space="preserve">Sex: </w:t>
      </w:r>
      <w:r>
        <w:rPr>
          <w:b/>
        </w:rPr>
        <w:t>Female</w:t>
      </w:r>
    </w:p>
    <w:p w14:paraId="2B924842" w14:textId="77777777" w:rsidR="00497BB3" w:rsidRDefault="007B2032">
      <w:pPr>
        <w:spacing w:before="37"/>
        <w:ind w:left="280"/>
      </w:pPr>
      <w:r>
        <w:rPr>
          <w:b/>
        </w:rPr>
        <w:t xml:space="preserve">Date of Birth: </w:t>
      </w:r>
      <w:r>
        <w:rPr>
          <w:b/>
        </w:rPr>
        <w:t>14/07/2007</w:t>
      </w:r>
    </w:p>
    <w:p w14:paraId="25EAD5EF" w14:textId="77777777" w:rsidR="00497BB3" w:rsidRDefault="007B2032">
      <w:pPr>
        <w:spacing w:before="36"/>
        <w:ind w:left="280"/>
      </w:pPr>
      <w:r>
        <w:rPr>
          <w:b/>
        </w:rPr>
        <w:t xml:space="preserve">Place of Birth: </w:t>
      </w:r>
      <w:r>
        <w:rPr>
          <w:b/>
        </w:rPr>
        <w:t xml:space="preserve">Bonaberi -Douala, Cameroon </w:t>
      </w:r>
    </w:p>
    <w:p w14:paraId="3D1DF004" w14:textId="77777777" w:rsidR="00497BB3" w:rsidRDefault="007B2032">
      <w:pPr>
        <w:spacing w:before="94"/>
        <w:ind w:left="280"/>
      </w:pPr>
      <w:r>
        <w:rPr>
          <w:b/>
        </w:rPr>
        <w:t xml:space="preserve">Nationality: </w:t>
      </w:r>
      <w:r>
        <w:t>Cameroonian</w:t>
      </w:r>
    </w:p>
    <w:p w14:paraId="408D9A27" w14:textId="77777777" w:rsidR="00497BB3" w:rsidRDefault="007B2032">
      <w:pPr>
        <w:spacing w:before="37"/>
        <w:ind w:left="280"/>
        <w:rPr>
          <w:sz w:val="6"/>
          <w:szCs w:val="8"/>
        </w:rPr>
      </w:pPr>
      <w:r>
        <w:rPr>
          <w:b/>
        </w:rPr>
        <w:t>Marita</w:t>
      </w:r>
      <w:r>
        <w:rPr>
          <w:b/>
        </w:rPr>
        <w:t xml:space="preserve">l status: </w:t>
      </w:r>
      <w:r>
        <w:rPr>
          <w:b/>
        </w:rPr>
        <w:t xml:space="preserve">Single </w:t>
      </w:r>
    </w:p>
    <w:p w14:paraId="135F95B3" w14:textId="77777777" w:rsidR="00497BB3" w:rsidRDefault="007B2032">
      <w:pPr>
        <w:pStyle w:val="Heading1"/>
        <w:tabs>
          <w:tab w:val="left" w:pos="4577"/>
          <w:tab w:val="left" w:pos="11144"/>
        </w:tabs>
        <w:rPr>
          <w:u w:val="none"/>
        </w:rPr>
      </w:pPr>
      <w:r>
        <w:t xml:space="preserve"> </w:t>
      </w:r>
      <w:r>
        <w:tab/>
        <w:t>EDUCATION</w:t>
      </w:r>
      <w:r>
        <w:tab/>
      </w:r>
    </w:p>
    <w:p w14:paraId="54FEAB19" w14:textId="77777777" w:rsidR="00497BB3" w:rsidRDefault="00497BB3">
      <w:pPr>
        <w:pStyle w:val="BodyText"/>
        <w:spacing w:before="9"/>
        <w:rPr>
          <w:b/>
          <w:sz w:val="15"/>
        </w:rPr>
      </w:pPr>
    </w:p>
    <w:p w14:paraId="48F6CB54" w14:textId="77777777" w:rsidR="00497BB3" w:rsidRDefault="007B2032">
      <w:pPr>
        <w:ind w:right="198"/>
        <w:rPr>
          <w:b/>
        </w:rPr>
      </w:pPr>
      <w:r>
        <w:rPr>
          <w:b/>
        </w:rPr>
        <w:t>VISHI HIGHER INSTITUTE</w:t>
      </w:r>
    </w:p>
    <w:p w14:paraId="3EE328E9" w14:textId="77777777" w:rsidR="00497BB3" w:rsidRDefault="007B2032">
      <w:pPr>
        <w:ind w:left="280" w:right="198"/>
      </w:pPr>
      <w:r>
        <w:rPr>
          <w:b/>
        </w:rPr>
        <w:t xml:space="preserve"> Cameroon</w:t>
      </w:r>
      <w:r>
        <w:rPr>
          <w:b/>
        </w:rPr>
        <w:t>(</w:t>
      </w:r>
      <w:r>
        <w:t>202</w:t>
      </w:r>
      <w:r>
        <w:t>4</w:t>
      </w:r>
      <w:r>
        <w:t xml:space="preserve"> - Present</w:t>
      </w:r>
      <w:r>
        <w:t>)</w:t>
      </w:r>
    </w:p>
    <w:p w14:paraId="2BA552DB" w14:textId="77777777" w:rsidR="00497BB3" w:rsidRDefault="007B2032">
      <w:pPr>
        <w:ind w:left="280" w:right="198"/>
      </w:pPr>
      <w:r>
        <w:t>Higher National Diploma (HND)</w:t>
      </w:r>
    </w:p>
    <w:p w14:paraId="006857BB" w14:textId="77777777" w:rsidR="00497BB3" w:rsidRDefault="00497BB3">
      <w:pPr>
        <w:rPr>
          <w:sz w:val="10"/>
          <w:szCs w:val="10"/>
        </w:rPr>
      </w:pPr>
    </w:p>
    <w:p w14:paraId="3DFA4EF1" w14:textId="77777777" w:rsidR="00497BB3" w:rsidRDefault="007B2032">
      <w:pPr>
        <w:pStyle w:val="Heading2"/>
        <w:spacing w:before="94"/>
        <w:ind w:left="280" w:right="1018"/>
      </w:pPr>
      <w:r>
        <w:t xml:space="preserve">Government bilingual high school </w:t>
      </w:r>
    </w:p>
    <w:p w14:paraId="46B33B42" w14:textId="77777777" w:rsidR="00497BB3" w:rsidRDefault="007B2032">
      <w:pPr>
        <w:pStyle w:val="Heading2"/>
        <w:spacing w:before="94"/>
        <w:ind w:left="280" w:right="1018"/>
      </w:pPr>
      <w:r>
        <w:t xml:space="preserve">Bojongo, </w:t>
      </w:r>
      <w:r>
        <w:t>Cameroon. (</w:t>
      </w:r>
      <w:r>
        <w:rPr>
          <w:b w:val="0"/>
        </w:rPr>
        <w:t>2017 - 20</w:t>
      </w:r>
      <w:r>
        <w:rPr>
          <w:b w:val="0"/>
        </w:rPr>
        <w:t>24</w:t>
      </w:r>
      <w:r>
        <w:t>)</w:t>
      </w:r>
    </w:p>
    <w:p w14:paraId="64F534AE" w14:textId="77777777" w:rsidR="00497BB3" w:rsidRDefault="007B2032">
      <w:pPr>
        <w:pStyle w:val="Heading2"/>
        <w:spacing w:before="94"/>
        <w:ind w:left="280" w:right="1018"/>
      </w:pPr>
      <w:r>
        <w:t>Government Common Entrance (OL/AL)</w:t>
      </w:r>
    </w:p>
    <w:p w14:paraId="2DF2F205" w14:textId="77777777" w:rsidR="00497BB3" w:rsidRDefault="00497BB3">
      <w:pPr>
        <w:ind w:right="198"/>
        <w:rPr>
          <w:b/>
        </w:rPr>
      </w:pPr>
    </w:p>
    <w:p w14:paraId="5C3B787D" w14:textId="77777777" w:rsidR="00497BB3" w:rsidRDefault="007B2032">
      <w:pPr>
        <w:ind w:right="198"/>
        <w:rPr>
          <w:b/>
        </w:rPr>
      </w:pPr>
      <w:r>
        <w:rPr>
          <w:b/>
        </w:rPr>
        <w:t xml:space="preserve">FFina Anglo Saxon Nursery and primary school </w:t>
      </w:r>
    </w:p>
    <w:p w14:paraId="708A48F8" w14:textId="77777777" w:rsidR="00497BB3" w:rsidRDefault="007B2032">
      <w:pPr>
        <w:ind w:left="280" w:right="198"/>
        <w:rPr>
          <w:b/>
        </w:rPr>
      </w:pPr>
      <w:r>
        <w:rPr>
          <w:b/>
        </w:rPr>
        <w:t xml:space="preserve">Cameroon </w:t>
      </w:r>
      <w:r>
        <w:rPr>
          <w:b/>
        </w:rPr>
        <w:t>(</w:t>
      </w:r>
      <w:r>
        <w:t>201</w:t>
      </w:r>
      <w:r>
        <w:t>2</w:t>
      </w:r>
      <w:r>
        <w:t xml:space="preserve"> - 20</w:t>
      </w:r>
      <w:r>
        <w:t>17</w:t>
      </w:r>
      <w:r>
        <w:rPr>
          <w:b/>
        </w:rPr>
        <w:t>)</w:t>
      </w:r>
    </w:p>
    <w:p w14:paraId="041E5213" w14:textId="77777777" w:rsidR="00497BB3" w:rsidRDefault="007B2032">
      <w:pPr>
        <w:pStyle w:val="BodyText"/>
        <w:spacing w:before="41"/>
        <w:rPr>
          <w:sz w:val="20"/>
        </w:rPr>
      </w:pPr>
      <w:r>
        <w:rPr>
          <w:spacing w:val="-5"/>
        </w:rPr>
        <w:t>Fist School Leaving Certificate (FSLC)</w:t>
      </w:r>
      <w:r>
        <w:rPr>
          <w:noProof/>
        </w:rPr>
        <w:drawing>
          <wp:anchor distT="0" distB="0" distL="0" distR="0" simplePos="0" relativeHeight="3" behindDoc="1" locked="0" layoutInCell="1" allowOverlap="1" wp14:anchorId="7FA3A3FF" wp14:editId="43D770B0">
            <wp:simplePos x="0" y="0"/>
            <wp:positionH relativeFrom="page">
              <wp:posOffset>4268089</wp:posOffset>
            </wp:positionH>
            <wp:positionV relativeFrom="paragraph">
              <wp:posOffset>-114199</wp:posOffset>
            </wp:positionV>
            <wp:extent cx="237742" cy="169164"/>
            <wp:effectExtent l="0" t="0" r="0" b="0"/>
            <wp:wrapNone/>
            <wp:docPr id="1027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237742" cy="169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3F5FAC" w14:textId="77777777" w:rsidR="00497BB3" w:rsidRDefault="007B2032">
      <w:pPr>
        <w:pStyle w:val="BodyText"/>
        <w:rPr>
          <w:sz w:val="20"/>
        </w:rPr>
      </w:pPr>
      <w:r>
        <w:rPr>
          <w:sz w:val="20"/>
        </w:rPr>
        <w:t xml:space="preserve">                        </w:t>
      </w:r>
    </w:p>
    <w:p w14:paraId="0C4608E1" w14:textId="77777777" w:rsidR="00497BB3" w:rsidRDefault="00497BB3">
      <w:pPr>
        <w:pStyle w:val="BodyText"/>
        <w:rPr>
          <w:sz w:val="20"/>
        </w:rPr>
      </w:pPr>
    </w:p>
    <w:p w14:paraId="75CF4679" w14:textId="77777777" w:rsidR="00497BB3" w:rsidRDefault="00497BB3">
      <w:pPr>
        <w:pStyle w:val="BodyText"/>
        <w:spacing w:before="10"/>
        <w:rPr>
          <w:sz w:val="2"/>
          <w:szCs w:val="4"/>
        </w:rPr>
      </w:pPr>
    </w:p>
    <w:p w14:paraId="2BCF8CA4" w14:textId="77777777" w:rsidR="00497BB3" w:rsidRDefault="007B2032">
      <w:pPr>
        <w:pStyle w:val="Heading1"/>
        <w:tabs>
          <w:tab w:val="left" w:pos="3464"/>
          <w:tab w:val="left" w:pos="11204"/>
        </w:tabs>
        <w:ind w:left="240"/>
        <w:rPr>
          <w:u w:val="none"/>
        </w:rPr>
      </w:pPr>
      <w:r>
        <w:t xml:space="preserve"> </w:t>
      </w:r>
      <w:r>
        <w:tab/>
        <w:t>PROFFESSIONAL</w:t>
      </w:r>
      <w:r>
        <w:rPr>
          <w:spacing w:val="-9"/>
        </w:rPr>
        <w:t xml:space="preserve"> </w:t>
      </w:r>
      <w:r>
        <w:t>EXPERIENCE</w:t>
      </w:r>
      <w:r>
        <w:tab/>
      </w:r>
    </w:p>
    <w:p w14:paraId="54532CA5" w14:textId="77777777" w:rsidR="00497BB3" w:rsidRDefault="00497BB3">
      <w:pPr>
        <w:pStyle w:val="BodyText"/>
        <w:spacing w:before="10"/>
        <w:rPr>
          <w:b/>
          <w:sz w:val="21"/>
        </w:rPr>
      </w:pPr>
    </w:p>
    <w:p w14:paraId="15E49135" w14:textId="77777777" w:rsidR="00497BB3" w:rsidRDefault="00497BB3">
      <w:pPr>
        <w:pStyle w:val="BodyText"/>
        <w:spacing w:before="10"/>
        <w:rPr>
          <w:b/>
          <w:sz w:val="21"/>
        </w:rPr>
      </w:pPr>
    </w:p>
    <w:p w14:paraId="7CA35ADE" w14:textId="77777777" w:rsidR="00497BB3" w:rsidRDefault="00497BB3">
      <w:pPr>
        <w:rPr>
          <w:b/>
          <w:sz w:val="21"/>
        </w:rPr>
      </w:pPr>
    </w:p>
    <w:p w14:paraId="21E1F4D4" w14:textId="77777777" w:rsidR="00497BB3" w:rsidRDefault="007B2032">
      <w:pPr>
        <w:pStyle w:val="ListParagraph"/>
        <w:numPr>
          <w:ilvl w:val="0"/>
          <w:numId w:val="6"/>
        </w:numPr>
        <w:spacing w:line="240" w:lineRule="auto"/>
        <w:rPr>
          <w:b/>
          <w:sz w:val="21"/>
        </w:rPr>
      </w:pPr>
      <w:r>
        <w:rPr>
          <w:b/>
          <w:bCs/>
        </w:rPr>
        <w:t xml:space="preserve">   Merchand, Douala -Littoral region , Cameroon (2022)</w:t>
      </w:r>
    </w:p>
    <w:p w14:paraId="747A3E5B" w14:textId="77777777" w:rsidR="00497BB3" w:rsidRDefault="007B2032">
      <w:pPr>
        <w:tabs>
          <w:tab w:val="left" w:pos="2080"/>
          <w:tab w:val="left" w:pos="2080"/>
        </w:tabs>
        <w:spacing w:before="4" w:line="237" w:lineRule="auto"/>
        <w:ind w:left="1541" w:right="1346" w:hanging="360"/>
        <w:rPr>
          <w:b/>
          <w:sz w:val="21"/>
        </w:rPr>
      </w:pPr>
      <w:r>
        <w:t xml:space="preserve">Have Sold stuffs like bags, shoes </w:t>
      </w:r>
      <w:r>
        <w:t xml:space="preserve">in the local market and also at home and in the quarter.Have sold this local sweets and Folère in my quarter. </w:t>
      </w:r>
    </w:p>
    <w:p w14:paraId="10B724FE" w14:textId="77777777" w:rsidR="00497BB3" w:rsidRDefault="00497BB3">
      <w:pPr>
        <w:ind w:left="1001"/>
        <w:rPr>
          <w:b/>
          <w:sz w:val="21"/>
        </w:rPr>
      </w:pPr>
    </w:p>
    <w:p w14:paraId="5D12E888" w14:textId="77777777" w:rsidR="00497BB3" w:rsidRDefault="00497BB3">
      <w:pPr>
        <w:rPr>
          <w:b/>
          <w:sz w:val="21"/>
        </w:rPr>
      </w:pPr>
    </w:p>
    <w:p w14:paraId="396F9574" w14:textId="77777777" w:rsidR="00497BB3" w:rsidRDefault="007B2032">
      <w:pPr>
        <w:tabs>
          <w:tab w:val="left" w:pos="2500"/>
          <w:tab w:val="left" w:pos="11120"/>
        </w:tabs>
        <w:spacing w:before="206"/>
        <w:outlineLvl w:val="0"/>
        <w:rPr>
          <w:b/>
          <w:sz w:val="21"/>
        </w:rPr>
      </w:pPr>
      <w:r>
        <w:rPr>
          <w:b/>
          <w:bCs/>
          <w:sz w:val="24"/>
          <w:szCs w:val="24"/>
          <w:u w:val="single" w:color="000000"/>
        </w:rPr>
        <w:t xml:space="preserve">                                               VOLUNTEER AND HUMANITARIAN</w:t>
      </w:r>
      <w:r>
        <w:rPr>
          <w:b/>
          <w:bCs/>
          <w:spacing w:val="-13"/>
          <w:sz w:val="24"/>
          <w:szCs w:val="24"/>
          <w:u w:val="single" w:color="000000"/>
        </w:rPr>
        <w:t xml:space="preserve"> </w:t>
      </w:r>
      <w:r>
        <w:rPr>
          <w:b/>
          <w:bCs/>
          <w:sz w:val="24"/>
          <w:szCs w:val="24"/>
          <w:u w:val="single" w:color="000000"/>
        </w:rPr>
        <w:t xml:space="preserve">EXPERIENCE                                                                  </w:t>
      </w:r>
      <w:r>
        <w:tab/>
      </w:r>
    </w:p>
    <w:p w14:paraId="08C55A23" w14:textId="77777777" w:rsidR="00497BB3" w:rsidRDefault="00497BB3">
      <w:pPr>
        <w:pStyle w:val="ListParagraph"/>
        <w:spacing w:line="240" w:lineRule="auto"/>
        <w:ind w:left="720" w:firstLine="0"/>
        <w:rPr>
          <w:b/>
          <w:sz w:val="21"/>
        </w:rPr>
      </w:pPr>
    </w:p>
    <w:p w14:paraId="161F9FC6" w14:textId="77777777" w:rsidR="00497BB3" w:rsidRDefault="007B2032">
      <w:pPr>
        <w:pStyle w:val="ListParagraph"/>
        <w:numPr>
          <w:ilvl w:val="0"/>
          <w:numId w:val="7"/>
        </w:numPr>
        <w:spacing w:line="240" w:lineRule="auto"/>
        <w:outlineLvl w:val="1"/>
        <w:rPr>
          <w:b/>
          <w:sz w:val="21"/>
        </w:rPr>
      </w:pPr>
      <w:r>
        <w:rPr>
          <w:b/>
          <w:bCs/>
        </w:rPr>
        <w:t>Secretary in  a church youth movement(CYF), Douala -Littoral region (2023- present)</w:t>
      </w:r>
    </w:p>
    <w:p w14:paraId="5641251A" w14:textId="77777777" w:rsidR="00497BB3" w:rsidRDefault="007B2032">
      <w:pPr>
        <w:spacing w:before="42"/>
        <w:rPr>
          <w:b/>
          <w:sz w:val="21"/>
        </w:rPr>
      </w:pPr>
      <w:r>
        <w:t xml:space="preserve">       - Responsible to take down minutes of the meeting </w:t>
      </w:r>
    </w:p>
    <w:p w14:paraId="1C393CCD" w14:textId="77777777" w:rsidR="00497BB3" w:rsidRDefault="007B2032">
      <w:pPr>
        <w:tabs>
          <w:tab w:val="left" w:pos="1720"/>
          <w:tab w:val="left" w:pos="1720"/>
        </w:tabs>
        <w:spacing w:before="60" w:line="228" w:lineRule="auto"/>
        <w:ind w:right="1466"/>
        <w:rPr>
          <w:b/>
          <w:sz w:val="21"/>
        </w:rPr>
      </w:pPr>
      <w:r>
        <w:t xml:space="preserve">       - Also responsible to pass r</w:t>
      </w:r>
      <w:r>
        <w:t xml:space="preserve">eminders in the group concerning activities of the group and the church as a whole </w:t>
      </w:r>
    </w:p>
    <w:p w14:paraId="5ADE3C98" w14:textId="77777777" w:rsidR="00497BB3" w:rsidRDefault="007B2032">
      <w:pPr>
        <w:tabs>
          <w:tab w:val="left" w:pos="1720"/>
          <w:tab w:val="left" w:pos="1720"/>
        </w:tabs>
        <w:spacing w:before="60" w:line="228" w:lineRule="auto"/>
        <w:ind w:right="1466"/>
        <w:rPr>
          <w:b/>
          <w:sz w:val="21"/>
        </w:rPr>
      </w:pPr>
      <w:r>
        <w:t xml:space="preserve">       - Keep up to date register of members and conduct roll call in all our meetings</w:t>
      </w:r>
    </w:p>
    <w:p w14:paraId="1AC76EEF" w14:textId="77777777" w:rsidR="00497BB3" w:rsidRDefault="00497BB3">
      <w:pPr>
        <w:rPr>
          <w:b/>
          <w:sz w:val="21"/>
        </w:rPr>
      </w:pPr>
    </w:p>
    <w:p w14:paraId="6FF786E3" w14:textId="77777777" w:rsidR="00497BB3" w:rsidRDefault="007B2032">
      <w:pPr>
        <w:pStyle w:val="ListParagraph"/>
        <w:numPr>
          <w:ilvl w:val="0"/>
          <w:numId w:val="8"/>
        </w:numPr>
        <w:spacing w:line="240" w:lineRule="auto"/>
        <w:rPr>
          <w:b/>
          <w:sz w:val="21"/>
        </w:rPr>
      </w:pPr>
      <w:r>
        <w:rPr>
          <w:b/>
          <w:bCs/>
        </w:rPr>
        <w:t xml:space="preserve"> Leader of songs in the youth movement , Douala -Littoral region (2023- present)</w:t>
      </w:r>
    </w:p>
    <w:p w14:paraId="05FE97EC" w14:textId="77777777" w:rsidR="00497BB3" w:rsidRDefault="007B2032">
      <w:pPr>
        <w:spacing w:before="42"/>
      </w:pPr>
      <w:r>
        <w:t>- R</w:t>
      </w:r>
      <w:r>
        <w:t xml:space="preserve">esponsible for bringing up the group in terms of singing </w:t>
      </w:r>
    </w:p>
    <w:p w14:paraId="1316EA1D" w14:textId="77777777" w:rsidR="00497BB3" w:rsidRDefault="007B2032">
      <w:pPr>
        <w:spacing w:before="42"/>
      </w:pPr>
      <w:r>
        <w:t>- Have the right to choose a day for which the group can practice songs</w:t>
      </w:r>
    </w:p>
    <w:p w14:paraId="712028E8" w14:textId="77777777" w:rsidR="00497BB3" w:rsidRDefault="007B2032">
      <w:pPr>
        <w:spacing w:before="42"/>
        <w:rPr>
          <w:b/>
          <w:sz w:val="21"/>
        </w:rPr>
      </w:pPr>
      <w:r>
        <w:t>- Responsible for group's  song instruments</w:t>
      </w:r>
    </w:p>
    <w:p w14:paraId="79CE4C55" w14:textId="77777777" w:rsidR="00497BB3" w:rsidRDefault="007B2032">
      <w:pPr>
        <w:pStyle w:val="ListParagraph"/>
        <w:numPr>
          <w:ilvl w:val="0"/>
          <w:numId w:val="9"/>
        </w:numPr>
        <w:spacing w:before="42" w:line="240" w:lineRule="auto"/>
        <w:rPr>
          <w:b/>
          <w:sz w:val="21"/>
        </w:rPr>
      </w:pPr>
      <w:r>
        <w:rPr>
          <w:b/>
          <w:sz w:val="21"/>
        </w:rPr>
        <w:t>Class head in secondary school for 4years, Douala -Littoral region (2019-2023)</w:t>
      </w:r>
    </w:p>
    <w:p w14:paraId="7A53430D" w14:textId="77777777" w:rsidR="00497BB3" w:rsidRDefault="007B2032">
      <w:pPr>
        <w:spacing w:before="42"/>
        <w:rPr>
          <w:b/>
          <w:sz w:val="21"/>
        </w:rPr>
      </w:pPr>
      <w:r>
        <w:rPr>
          <w:b/>
          <w:sz w:val="21"/>
        </w:rPr>
        <w:t xml:space="preserve">   </w:t>
      </w:r>
      <w:r>
        <w:rPr>
          <w:b/>
          <w:sz w:val="21"/>
        </w:rPr>
        <w:t xml:space="preserve">     - Was responsible to coordinate the activities of the class</w:t>
      </w:r>
    </w:p>
    <w:p w14:paraId="67403265" w14:textId="77777777" w:rsidR="00497BB3" w:rsidRDefault="007B2032">
      <w:pPr>
        <w:spacing w:before="42"/>
        <w:rPr>
          <w:b/>
          <w:sz w:val="21"/>
        </w:rPr>
      </w:pPr>
      <w:r>
        <w:rPr>
          <w:b/>
          <w:sz w:val="21"/>
        </w:rPr>
        <w:t xml:space="preserve">        - Took down up to date register of students daily </w:t>
      </w:r>
    </w:p>
    <w:p w14:paraId="24DA4374" w14:textId="77777777" w:rsidR="00497BB3" w:rsidRDefault="007B2032">
      <w:pPr>
        <w:spacing w:before="42"/>
        <w:ind w:firstLineChars="200" w:firstLine="422"/>
        <w:rPr>
          <w:b/>
          <w:sz w:val="21"/>
        </w:rPr>
      </w:pPr>
      <w:r>
        <w:rPr>
          <w:b/>
          <w:sz w:val="21"/>
        </w:rPr>
        <w:lastRenderedPageBreak/>
        <w:t xml:space="preserve">- Took records of teachers present and their daily lessons </w:t>
      </w:r>
    </w:p>
    <w:p w14:paraId="645A8F28" w14:textId="77777777" w:rsidR="00497BB3" w:rsidRDefault="007B2032">
      <w:pPr>
        <w:spacing w:before="42"/>
        <w:ind w:firstLineChars="200" w:firstLine="422"/>
        <w:rPr>
          <w:b/>
          <w:sz w:val="21"/>
        </w:rPr>
      </w:pPr>
      <w:r>
        <w:rPr>
          <w:b/>
          <w:sz w:val="21"/>
        </w:rPr>
        <w:t xml:space="preserve">- was responsible for order and discipline in my classroom </w:t>
      </w:r>
    </w:p>
    <w:p w14:paraId="0132DF75" w14:textId="77777777" w:rsidR="00497BB3" w:rsidRDefault="007B2032">
      <w:pPr>
        <w:tabs>
          <w:tab w:val="left" w:pos="3600"/>
          <w:tab w:val="left" w:pos="11060"/>
        </w:tabs>
        <w:spacing w:before="179"/>
        <w:outlineLvl w:val="0"/>
        <w:rPr>
          <w:b/>
          <w:sz w:val="21"/>
        </w:rPr>
      </w:pPr>
      <w:r>
        <w:rPr>
          <w:b/>
          <w:bCs/>
          <w:sz w:val="24"/>
          <w:szCs w:val="24"/>
          <w:u w:val="single" w:color="000000"/>
        </w:rPr>
        <w:t xml:space="preserve">            </w:t>
      </w:r>
      <w:r>
        <w:rPr>
          <w:b/>
          <w:bCs/>
          <w:sz w:val="24"/>
          <w:szCs w:val="24"/>
          <w:u w:val="single" w:color="000000"/>
        </w:rPr>
        <w:t xml:space="preserve">                                                 SKILLS AND</w:t>
      </w:r>
      <w:r>
        <w:rPr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b/>
          <w:bCs/>
          <w:sz w:val="24"/>
          <w:szCs w:val="24"/>
          <w:u w:val="single" w:color="000000"/>
        </w:rPr>
        <w:t xml:space="preserve">COMPETENCIES                                                                            </w:t>
      </w:r>
      <w:r>
        <w:tab/>
      </w:r>
    </w:p>
    <w:p w14:paraId="17B32A87" w14:textId="77777777" w:rsidR="00497BB3" w:rsidRDefault="00497BB3">
      <w:pPr>
        <w:spacing w:before="6"/>
        <w:rPr>
          <w:b/>
          <w:sz w:val="21"/>
        </w:rPr>
      </w:pPr>
    </w:p>
    <w:p w14:paraId="4F733829" w14:textId="77777777" w:rsidR="00497BB3" w:rsidRDefault="007B2032">
      <w:pPr>
        <w:pStyle w:val="ListParagraph"/>
        <w:numPr>
          <w:ilvl w:val="0"/>
          <w:numId w:val="10"/>
        </w:numPr>
        <w:tabs>
          <w:tab w:val="left" w:pos="1000"/>
          <w:tab w:val="left" w:pos="1000"/>
        </w:tabs>
        <w:spacing w:before="31" w:line="230" w:lineRule="auto"/>
        <w:ind w:right="1878"/>
        <w:rPr>
          <w:b/>
          <w:sz w:val="21"/>
        </w:rPr>
      </w:pPr>
      <w:r>
        <w:rPr>
          <w:rFonts w:ascii="Times New Roman"/>
          <w:b/>
          <w:bCs/>
          <w:sz w:val="24"/>
        </w:rPr>
        <w:t>Graphics design: pixelLab, photoshop</w:t>
      </w:r>
    </w:p>
    <w:p w14:paraId="123E6E4D" w14:textId="77777777" w:rsidR="00497BB3" w:rsidRDefault="007B2032">
      <w:pPr>
        <w:pStyle w:val="ListParagraph"/>
        <w:numPr>
          <w:ilvl w:val="0"/>
          <w:numId w:val="11"/>
        </w:numPr>
        <w:tabs>
          <w:tab w:val="left" w:pos="1000"/>
          <w:tab w:val="left" w:pos="1000"/>
        </w:tabs>
        <w:spacing w:before="31" w:line="230" w:lineRule="auto"/>
        <w:ind w:right="1878"/>
        <w:rPr>
          <w:b/>
          <w:sz w:val="21"/>
        </w:rPr>
      </w:pPr>
      <w:r>
        <w:rPr>
          <w:b/>
          <w:bCs/>
        </w:rPr>
        <w:t xml:space="preserve"> System: </w:t>
      </w:r>
      <w:r>
        <w:t xml:space="preserve">Microsoft </w:t>
      </w:r>
      <w:r>
        <w:t xml:space="preserve">Office, Microsoft word, Spreadsheet </w:t>
      </w:r>
    </w:p>
    <w:p w14:paraId="001A4343" w14:textId="77777777" w:rsidR="00497BB3" w:rsidRDefault="007B2032">
      <w:pPr>
        <w:pStyle w:val="ListParagraph"/>
        <w:numPr>
          <w:ilvl w:val="0"/>
          <w:numId w:val="12"/>
        </w:numPr>
        <w:tabs>
          <w:tab w:val="left" w:pos="1000"/>
          <w:tab w:val="left" w:pos="1000"/>
        </w:tabs>
        <w:spacing w:line="260" w:lineRule="exact"/>
        <w:rPr>
          <w:b/>
          <w:sz w:val="21"/>
        </w:rPr>
      </w:pPr>
      <w:r>
        <w:rPr>
          <w:b/>
          <w:bCs/>
        </w:rPr>
        <w:t xml:space="preserve"> Languages: </w:t>
      </w:r>
      <w:r>
        <w:t>English and</w:t>
      </w:r>
      <w:r>
        <w:rPr>
          <w:spacing w:val="-1"/>
        </w:rPr>
        <w:t xml:space="preserve"> </w:t>
      </w:r>
      <w:r>
        <w:t>French</w:t>
      </w:r>
    </w:p>
    <w:p w14:paraId="0A93192A" w14:textId="77777777" w:rsidR="00497BB3" w:rsidRDefault="007B2032">
      <w:pPr>
        <w:pStyle w:val="ListParagraph"/>
        <w:numPr>
          <w:ilvl w:val="0"/>
          <w:numId w:val="12"/>
        </w:numPr>
        <w:tabs>
          <w:tab w:val="left" w:pos="1000"/>
          <w:tab w:val="left" w:pos="1000"/>
        </w:tabs>
        <w:spacing w:line="260" w:lineRule="exact"/>
        <w:rPr>
          <w:b/>
          <w:sz w:val="21"/>
        </w:rPr>
      </w:pPr>
      <w:r>
        <w:rPr>
          <w:b/>
          <w:sz w:val="21"/>
        </w:rPr>
        <w:t xml:space="preserve">Good counsellor and leader: prooved by my ability to reason people and experience in leadership </w:t>
      </w:r>
    </w:p>
    <w:p w14:paraId="48392019" w14:textId="77777777" w:rsidR="00497BB3" w:rsidRDefault="007B2032">
      <w:pPr>
        <w:pStyle w:val="ListParagraph"/>
        <w:numPr>
          <w:ilvl w:val="0"/>
          <w:numId w:val="13"/>
        </w:numPr>
        <w:tabs>
          <w:tab w:val="left" w:pos="1000"/>
          <w:tab w:val="left" w:pos="1000"/>
        </w:tabs>
        <w:spacing w:line="269" w:lineRule="exact"/>
        <w:rPr>
          <w:b/>
          <w:sz w:val="21"/>
        </w:rPr>
      </w:pPr>
      <w:r>
        <w:rPr>
          <w:b/>
          <w:bCs/>
        </w:rPr>
        <w:t xml:space="preserve">Hobbies: </w:t>
      </w:r>
      <w:r>
        <w:t xml:space="preserve">Thinking of innovative ways to transform Cameroon, </w:t>
      </w:r>
      <w:r>
        <w:t xml:space="preserve">travelling singing and dancing </w:t>
      </w:r>
    </w:p>
    <w:p w14:paraId="52913E02" w14:textId="77777777" w:rsidR="00497BB3" w:rsidRDefault="00497BB3">
      <w:pPr>
        <w:rPr>
          <w:b/>
          <w:sz w:val="21"/>
        </w:rPr>
        <w:sectPr w:rsidR="00497BB3">
          <w:pgSz w:w="12240" w:h="15840"/>
          <w:pgMar w:top="1140" w:right="200" w:bottom="280" w:left="720" w:header="720" w:footer="720" w:gutter="0"/>
          <w:cols w:space="720"/>
        </w:sectPr>
      </w:pPr>
    </w:p>
    <w:p w14:paraId="2904A29A" w14:textId="77777777" w:rsidR="00497BB3" w:rsidRDefault="00497BB3">
      <w:pPr>
        <w:pStyle w:val="BodyText"/>
        <w:spacing w:before="10"/>
        <w:rPr>
          <w:b/>
          <w:sz w:val="21"/>
        </w:rPr>
      </w:pPr>
    </w:p>
    <w:p w14:paraId="31DEB98D" w14:textId="77777777" w:rsidR="00497BB3" w:rsidRDefault="00497BB3">
      <w:pPr>
        <w:pStyle w:val="Heading1"/>
        <w:tabs>
          <w:tab w:val="left" w:pos="4443"/>
          <w:tab w:val="left" w:pos="10566"/>
        </w:tabs>
        <w:spacing w:before="73"/>
        <w:ind w:left="0"/>
      </w:pPr>
    </w:p>
    <w:sectPr w:rsidR="00497BB3">
      <w:type w:val="continuous"/>
      <w:pgSz w:w="12240" w:h="15840"/>
      <w:pgMar w:top="380" w:right="200" w:bottom="280" w:left="720" w:header="720" w:footer="720" w:gutter="0"/>
      <w:cols w:num="2" w:space="720" w:equalWidth="0">
        <w:col w:w="2919" w:space="2571"/>
        <w:col w:w="583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5FAA5A32"/>
    <w:lvl w:ilvl="0" w:tplc="04090001">
      <w:start w:val="1"/>
      <w:numFmt w:val="bullet"/>
      <w:lvlText w:val=""/>
      <w:lvlJc w:val="left"/>
      <w:pPr>
        <w:ind w:left="1541" w:hanging="368"/>
      </w:pPr>
      <w:rPr>
        <w:rFonts w:ascii="Symbol" w:hAnsi="Symbol" w:hint="default"/>
        <w:w w:val="100"/>
        <w:lang w:val="en-US" w:eastAsia="en-US" w:bidi="ar-SA"/>
      </w:rPr>
    </w:lvl>
    <w:lvl w:ilvl="1" w:tplc="83908BDA">
      <w:start w:val="1"/>
      <w:numFmt w:val="bullet"/>
      <w:lvlText w:val=""/>
      <w:lvlJc w:val="left"/>
      <w:pPr>
        <w:ind w:left="1721" w:hanging="36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93489F96">
      <w:start w:val="1"/>
      <w:numFmt w:val="bullet"/>
      <w:lvlText w:val="•"/>
      <w:lvlJc w:val="left"/>
      <w:pPr>
        <w:ind w:left="2786" w:hanging="368"/>
      </w:pPr>
      <w:rPr>
        <w:rFonts w:hint="default"/>
        <w:lang w:val="en-US" w:eastAsia="en-US" w:bidi="ar-SA"/>
      </w:rPr>
    </w:lvl>
    <w:lvl w:ilvl="3" w:tplc="E6AE351C">
      <w:start w:val="1"/>
      <w:numFmt w:val="bullet"/>
      <w:lvlText w:val="•"/>
      <w:lvlJc w:val="left"/>
      <w:pPr>
        <w:ind w:left="3853" w:hanging="368"/>
      </w:pPr>
      <w:rPr>
        <w:rFonts w:hint="default"/>
        <w:lang w:val="en-US" w:eastAsia="en-US" w:bidi="ar-SA"/>
      </w:rPr>
    </w:lvl>
    <w:lvl w:ilvl="4" w:tplc="D882A606">
      <w:start w:val="1"/>
      <w:numFmt w:val="bullet"/>
      <w:lvlText w:val="•"/>
      <w:lvlJc w:val="left"/>
      <w:pPr>
        <w:ind w:left="4920" w:hanging="368"/>
      </w:pPr>
      <w:rPr>
        <w:rFonts w:hint="default"/>
        <w:lang w:val="en-US" w:eastAsia="en-US" w:bidi="ar-SA"/>
      </w:rPr>
    </w:lvl>
    <w:lvl w:ilvl="5" w:tplc="B2644FE2">
      <w:start w:val="1"/>
      <w:numFmt w:val="bullet"/>
      <w:lvlText w:val="•"/>
      <w:lvlJc w:val="left"/>
      <w:pPr>
        <w:ind w:left="5986" w:hanging="368"/>
      </w:pPr>
      <w:rPr>
        <w:rFonts w:hint="default"/>
        <w:lang w:val="en-US" w:eastAsia="en-US" w:bidi="ar-SA"/>
      </w:rPr>
    </w:lvl>
    <w:lvl w:ilvl="6" w:tplc="19F8A48A">
      <w:start w:val="1"/>
      <w:numFmt w:val="bullet"/>
      <w:lvlText w:val="•"/>
      <w:lvlJc w:val="left"/>
      <w:pPr>
        <w:ind w:left="7053" w:hanging="368"/>
      </w:pPr>
      <w:rPr>
        <w:rFonts w:hint="default"/>
        <w:lang w:val="en-US" w:eastAsia="en-US" w:bidi="ar-SA"/>
      </w:rPr>
    </w:lvl>
    <w:lvl w:ilvl="7" w:tplc="CCE05A8C">
      <w:start w:val="1"/>
      <w:numFmt w:val="bullet"/>
      <w:lvlText w:val="•"/>
      <w:lvlJc w:val="left"/>
      <w:pPr>
        <w:ind w:left="8120" w:hanging="368"/>
      </w:pPr>
      <w:rPr>
        <w:rFonts w:hint="default"/>
        <w:lang w:val="en-US" w:eastAsia="en-US" w:bidi="ar-SA"/>
      </w:rPr>
    </w:lvl>
    <w:lvl w:ilvl="8" w:tplc="2FC06472">
      <w:start w:val="1"/>
      <w:numFmt w:val="bullet"/>
      <w:lvlText w:val="•"/>
      <w:lvlJc w:val="left"/>
      <w:pPr>
        <w:ind w:left="9186" w:hanging="368"/>
      </w:pPr>
      <w:rPr>
        <w:rFonts w:hint="default"/>
        <w:lang w:val="en-US" w:eastAsia="en-US" w:bidi="ar-SA"/>
      </w:rPr>
    </w:lvl>
  </w:abstractNum>
  <w:abstractNum w:abstractNumId="1" w15:restartNumberingAfterBreak="0">
    <w:nsid w:val="00000001"/>
    <w:multiLevelType w:val="hybridMultilevel"/>
    <w:tmpl w:val="9D5A02E8"/>
    <w:lvl w:ilvl="0" w:tplc="04090001">
      <w:start w:val="1"/>
      <w:numFmt w:val="bullet"/>
      <w:lvlText w:val=""/>
      <w:lvlJc w:val="left"/>
      <w:pPr>
        <w:ind w:left="1541" w:hanging="368"/>
      </w:pPr>
      <w:rPr>
        <w:rFonts w:ascii="Symbol" w:hAnsi="Symbol" w:hint="default"/>
        <w:w w:val="100"/>
        <w:lang w:val="en-US" w:eastAsia="en-US" w:bidi="ar-SA"/>
      </w:rPr>
    </w:lvl>
    <w:lvl w:ilvl="1" w:tplc="696A7AEE">
      <w:start w:val="1"/>
      <w:numFmt w:val="bullet"/>
      <w:lvlText w:val=""/>
      <w:lvlJc w:val="left"/>
      <w:pPr>
        <w:ind w:left="1721" w:hanging="36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5A9C8248">
      <w:start w:val="1"/>
      <w:numFmt w:val="bullet"/>
      <w:lvlText w:val="•"/>
      <w:lvlJc w:val="left"/>
      <w:pPr>
        <w:ind w:left="2786" w:hanging="368"/>
      </w:pPr>
      <w:rPr>
        <w:rFonts w:hint="default"/>
        <w:lang w:val="en-US" w:eastAsia="en-US" w:bidi="ar-SA"/>
      </w:rPr>
    </w:lvl>
    <w:lvl w:ilvl="3" w:tplc="A322EB40">
      <w:start w:val="1"/>
      <w:numFmt w:val="bullet"/>
      <w:lvlText w:val="•"/>
      <w:lvlJc w:val="left"/>
      <w:pPr>
        <w:ind w:left="3853" w:hanging="368"/>
      </w:pPr>
      <w:rPr>
        <w:rFonts w:hint="default"/>
        <w:lang w:val="en-US" w:eastAsia="en-US" w:bidi="ar-SA"/>
      </w:rPr>
    </w:lvl>
    <w:lvl w:ilvl="4" w:tplc="B754C59E">
      <w:start w:val="1"/>
      <w:numFmt w:val="bullet"/>
      <w:lvlText w:val="•"/>
      <w:lvlJc w:val="left"/>
      <w:pPr>
        <w:ind w:left="4920" w:hanging="368"/>
      </w:pPr>
      <w:rPr>
        <w:rFonts w:hint="default"/>
        <w:lang w:val="en-US" w:eastAsia="en-US" w:bidi="ar-SA"/>
      </w:rPr>
    </w:lvl>
    <w:lvl w:ilvl="5" w:tplc="C4E40450">
      <w:start w:val="1"/>
      <w:numFmt w:val="bullet"/>
      <w:lvlText w:val="•"/>
      <w:lvlJc w:val="left"/>
      <w:pPr>
        <w:ind w:left="5986" w:hanging="368"/>
      </w:pPr>
      <w:rPr>
        <w:rFonts w:hint="default"/>
        <w:lang w:val="en-US" w:eastAsia="en-US" w:bidi="ar-SA"/>
      </w:rPr>
    </w:lvl>
    <w:lvl w:ilvl="6" w:tplc="DFF6688C">
      <w:start w:val="1"/>
      <w:numFmt w:val="bullet"/>
      <w:lvlText w:val="•"/>
      <w:lvlJc w:val="left"/>
      <w:pPr>
        <w:ind w:left="7053" w:hanging="368"/>
      </w:pPr>
      <w:rPr>
        <w:rFonts w:hint="default"/>
        <w:lang w:val="en-US" w:eastAsia="en-US" w:bidi="ar-SA"/>
      </w:rPr>
    </w:lvl>
    <w:lvl w:ilvl="7" w:tplc="2B4080A6">
      <w:start w:val="1"/>
      <w:numFmt w:val="bullet"/>
      <w:lvlText w:val="•"/>
      <w:lvlJc w:val="left"/>
      <w:pPr>
        <w:ind w:left="8120" w:hanging="368"/>
      </w:pPr>
      <w:rPr>
        <w:rFonts w:hint="default"/>
        <w:lang w:val="en-US" w:eastAsia="en-US" w:bidi="ar-SA"/>
      </w:rPr>
    </w:lvl>
    <w:lvl w:ilvl="8" w:tplc="F07EAD8E">
      <w:start w:val="1"/>
      <w:numFmt w:val="bullet"/>
      <w:lvlText w:val="•"/>
      <w:lvlJc w:val="left"/>
      <w:pPr>
        <w:ind w:left="9186" w:hanging="368"/>
      </w:pPr>
      <w:rPr>
        <w:rFonts w:hint="default"/>
        <w:lang w:val="en-US" w:eastAsia="en-US" w:bidi="ar-SA"/>
      </w:rPr>
    </w:lvl>
  </w:abstractNum>
  <w:abstractNum w:abstractNumId="2" w15:restartNumberingAfterBreak="0">
    <w:nsid w:val="00000002"/>
    <w:multiLevelType w:val="hybridMultilevel"/>
    <w:tmpl w:val="94BC91BA"/>
    <w:lvl w:ilvl="0" w:tplc="F1A4D9AC">
      <w:start w:val="1"/>
      <w:numFmt w:val="bullet"/>
      <w:lvlText w:val=""/>
      <w:lvlJc w:val="left"/>
      <w:pPr>
        <w:ind w:left="2081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1CF0951C">
      <w:start w:val="1"/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2" w:tplc="FF9C86D8">
      <w:start w:val="1"/>
      <w:numFmt w:val="bullet"/>
      <w:lvlText w:val="•"/>
      <w:lvlJc w:val="left"/>
      <w:pPr>
        <w:ind w:left="3928" w:hanging="360"/>
      </w:pPr>
      <w:rPr>
        <w:rFonts w:hint="default"/>
        <w:lang w:val="en-US" w:eastAsia="en-US" w:bidi="ar-SA"/>
      </w:rPr>
    </w:lvl>
    <w:lvl w:ilvl="3" w:tplc="8402BF7E">
      <w:start w:val="1"/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ar-SA"/>
      </w:rPr>
    </w:lvl>
    <w:lvl w:ilvl="4" w:tplc="DDF0FE98">
      <w:start w:val="1"/>
      <w:numFmt w:val="bullet"/>
      <w:lvlText w:val="•"/>
      <w:lvlJc w:val="left"/>
      <w:pPr>
        <w:ind w:left="5776" w:hanging="360"/>
      </w:pPr>
      <w:rPr>
        <w:rFonts w:hint="default"/>
        <w:lang w:val="en-US" w:eastAsia="en-US" w:bidi="ar-SA"/>
      </w:rPr>
    </w:lvl>
    <w:lvl w:ilvl="5" w:tplc="D710280A">
      <w:start w:val="1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6" w:tplc="52840052">
      <w:start w:val="1"/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7" w:tplc="B58E84AC">
      <w:start w:val="1"/>
      <w:numFmt w:val="bullet"/>
      <w:lvlText w:val="•"/>
      <w:lvlJc w:val="left"/>
      <w:pPr>
        <w:ind w:left="8548" w:hanging="360"/>
      </w:pPr>
      <w:rPr>
        <w:rFonts w:hint="default"/>
        <w:lang w:val="en-US" w:eastAsia="en-US" w:bidi="ar-SA"/>
      </w:rPr>
    </w:lvl>
    <w:lvl w:ilvl="8" w:tplc="5E08BE42">
      <w:start w:val="1"/>
      <w:numFmt w:val="bullet"/>
      <w:lvlText w:val="•"/>
      <w:lvlJc w:val="left"/>
      <w:pPr>
        <w:ind w:left="947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0000003"/>
    <w:multiLevelType w:val="hybridMultilevel"/>
    <w:tmpl w:val="8F08C632"/>
    <w:lvl w:ilvl="0" w:tplc="04090001">
      <w:start w:val="1"/>
      <w:numFmt w:val="bullet"/>
      <w:lvlText w:val=""/>
      <w:lvlJc w:val="left"/>
      <w:pPr>
        <w:ind w:left="1541" w:hanging="368"/>
      </w:pPr>
      <w:rPr>
        <w:rFonts w:ascii="Symbol" w:hAnsi="Symbol" w:hint="default"/>
        <w:w w:val="100"/>
        <w:lang w:val="en-US" w:eastAsia="en-US" w:bidi="ar-SA"/>
      </w:rPr>
    </w:lvl>
    <w:lvl w:ilvl="1" w:tplc="481A76C0">
      <w:start w:val="1"/>
      <w:numFmt w:val="bullet"/>
      <w:lvlText w:val=""/>
      <w:lvlJc w:val="left"/>
      <w:pPr>
        <w:ind w:left="1721" w:hanging="368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37E0E4F2">
      <w:start w:val="1"/>
      <w:numFmt w:val="bullet"/>
      <w:lvlText w:val="•"/>
      <w:lvlJc w:val="left"/>
      <w:pPr>
        <w:ind w:left="2786" w:hanging="368"/>
      </w:pPr>
      <w:rPr>
        <w:rFonts w:hint="default"/>
        <w:lang w:val="en-US" w:eastAsia="en-US" w:bidi="ar-SA"/>
      </w:rPr>
    </w:lvl>
    <w:lvl w:ilvl="3" w:tplc="D304E24C">
      <w:start w:val="1"/>
      <w:numFmt w:val="bullet"/>
      <w:lvlText w:val="•"/>
      <w:lvlJc w:val="left"/>
      <w:pPr>
        <w:ind w:left="3853" w:hanging="368"/>
      </w:pPr>
      <w:rPr>
        <w:rFonts w:hint="default"/>
        <w:lang w:val="en-US" w:eastAsia="en-US" w:bidi="ar-SA"/>
      </w:rPr>
    </w:lvl>
    <w:lvl w:ilvl="4" w:tplc="4142EEDC">
      <w:start w:val="1"/>
      <w:numFmt w:val="bullet"/>
      <w:lvlText w:val="•"/>
      <w:lvlJc w:val="left"/>
      <w:pPr>
        <w:ind w:left="4920" w:hanging="368"/>
      </w:pPr>
      <w:rPr>
        <w:rFonts w:hint="default"/>
        <w:lang w:val="en-US" w:eastAsia="en-US" w:bidi="ar-SA"/>
      </w:rPr>
    </w:lvl>
    <w:lvl w:ilvl="5" w:tplc="35D0DA68">
      <w:start w:val="1"/>
      <w:numFmt w:val="bullet"/>
      <w:lvlText w:val="•"/>
      <w:lvlJc w:val="left"/>
      <w:pPr>
        <w:ind w:left="5986" w:hanging="368"/>
      </w:pPr>
      <w:rPr>
        <w:rFonts w:hint="default"/>
        <w:lang w:val="en-US" w:eastAsia="en-US" w:bidi="ar-SA"/>
      </w:rPr>
    </w:lvl>
    <w:lvl w:ilvl="6" w:tplc="58DA2CE8">
      <w:start w:val="1"/>
      <w:numFmt w:val="bullet"/>
      <w:lvlText w:val="•"/>
      <w:lvlJc w:val="left"/>
      <w:pPr>
        <w:ind w:left="7053" w:hanging="368"/>
      </w:pPr>
      <w:rPr>
        <w:rFonts w:hint="default"/>
        <w:lang w:val="en-US" w:eastAsia="en-US" w:bidi="ar-SA"/>
      </w:rPr>
    </w:lvl>
    <w:lvl w:ilvl="7" w:tplc="12A0D70A">
      <w:start w:val="1"/>
      <w:numFmt w:val="bullet"/>
      <w:lvlText w:val="•"/>
      <w:lvlJc w:val="left"/>
      <w:pPr>
        <w:ind w:left="8120" w:hanging="368"/>
      </w:pPr>
      <w:rPr>
        <w:rFonts w:hint="default"/>
        <w:lang w:val="en-US" w:eastAsia="en-US" w:bidi="ar-SA"/>
      </w:rPr>
    </w:lvl>
    <w:lvl w:ilvl="8" w:tplc="26644A7A">
      <w:start w:val="1"/>
      <w:numFmt w:val="bullet"/>
      <w:lvlText w:val="•"/>
      <w:lvlJc w:val="left"/>
      <w:pPr>
        <w:ind w:left="9186" w:hanging="368"/>
      </w:pPr>
      <w:rPr>
        <w:rFonts w:hint="default"/>
        <w:lang w:val="en-US" w:eastAsia="en-US" w:bidi="ar-SA"/>
      </w:rPr>
    </w:lvl>
  </w:abstractNum>
  <w:abstractNum w:abstractNumId="4" w15:restartNumberingAfterBreak="0">
    <w:nsid w:val="00000004"/>
    <w:multiLevelType w:val="hybridMultilevel"/>
    <w:tmpl w:val="063A61EE"/>
    <w:lvl w:ilvl="0" w:tplc="4E462EFA">
      <w:start w:val="1"/>
      <w:numFmt w:val="bullet"/>
      <w:lvlText w:val=""/>
      <w:lvlJc w:val="left"/>
      <w:pPr>
        <w:ind w:left="1001" w:hanging="37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785E18CA">
      <w:start w:val="1"/>
      <w:numFmt w:val="bullet"/>
      <w:lvlText w:val="•"/>
      <w:lvlJc w:val="left"/>
      <w:pPr>
        <w:ind w:left="2032" w:hanging="370"/>
      </w:pPr>
      <w:rPr>
        <w:rFonts w:hint="default"/>
        <w:lang w:val="en-US" w:eastAsia="en-US" w:bidi="ar-SA"/>
      </w:rPr>
    </w:lvl>
    <w:lvl w:ilvl="2" w:tplc="55EA4FFC">
      <w:start w:val="1"/>
      <w:numFmt w:val="bullet"/>
      <w:lvlText w:val="•"/>
      <w:lvlJc w:val="left"/>
      <w:pPr>
        <w:ind w:left="3064" w:hanging="370"/>
      </w:pPr>
      <w:rPr>
        <w:rFonts w:hint="default"/>
        <w:lang w:val="en-US" w:eastAsia="en-US" w:bidi="ar-SA"/>
      </w:rPr>
    </w:lvl>
    <w:lvl w:ilvl="3" w:tplc="F01C0100">
      <w:start w:val="1"/>
      <w:numFmt w:val="bullet"/>
      <w:lvlText w:val="•"/>
      <w:lvlJc w:val="left"/>
      <w:pPr>
        <w:ind w:left="4096" w:hanging="370"/>
      </w:pPr>
      <w:rPr>
        <w:rFonts w:hint="default"/>
        <w:lang w:val="en-US" w:eastAsia="en-US" w:bidi="ar-SA"/>
      </w:rPr>
    </w:lvl>
    <w:lvl w:ilvl="4" w:tplc="C5EA250A">
      <w:start w:val="1"/>
      <w:numFmt w:val="bullet"/>
      <w:lvlText w:val="•"/>
      <w:lvlJc w:val="left"/>
      <w:pPr>
        <w:ind w:left="5128" w:hanging="370"/>
      </w:pPr>
      <w:rPr>
        <w:rFonts w:hint="default"/>
        <w:lang w:val="en-US" w:eastAsia="en-US" w:bidi="ar-SA"/>
      </w:rPr>
    </w:lvl>
    <w:lvl w:ilvl="5" w:tplc="741E0C18">
      <w:start w:val="1"/>
      <w:numFmt w:val="bullet"/>
      <w:lvlText w:val="•"/>
      <w:lvlJc w:val="left"/>
      <w:pPr>
        <w:ind w:left="6160" w:hanging="370"/>
      </w:pPr>
      <w:rPr>
        <w:rFonts w:hint="default"/>
        <w:lang w:val="en-US" w:eastAsia="en-US" w:bidi="ar-SA"/>
      </w:rPr>
    </w:lvl>
    <w:lvl w:ilvl="6" w:tplc="32DCB1FA">
      <w:start w:val="1"/>
      <w:numFmt w:val="bullet"/>
      <w:lvlText w:val="•"/>
      <w:lvlJc w:val="left"/>
      <w:pPr>
        <w:ind w:left="7192" w:hanging="370"/>
      </w:pPr>
      <w:rPr>
        <w:rFonts w:hint="default"/>
        <w:lang w:val="en-US" w:eastAsia="en-US" w:bidi="ar-SA"/>
      </w:rPr>
    </w:lvl>
    <w:lvl w:ilvl="7" w:tplc="40206236">
      <w:start w:val="1"/>
      <w:numFmt w:val="bullet"/>
      <w:lvlText w:val="•"/>
      <w:lvlJc w:val="left"/>
      <w:pPr>
        <w:ind w:left="8224" w:hanging="370"/>
      </w:pPr>
      <w:rPr>
        <w:rFonts w:hint="default"/>
        <w:lang w:val="en-US" w:eastAsia="en-US" w:bidi="ar-SA"/>
      </w:rPr>
    </w:lvl>
    <w:lvl w:ilvl="8" w:tplc="44C835AC">
      <w:start w:val="1"/>
      <w:numFmt w:val="bullet"/>
      <w:lvlText w:val="•"/>
      <w:lvlJc w:val="left"/>
      <w:pPr>
        <w:ind w:left="9256" w:hanging="370"/>
      </w:pPr>
      <w:rPr>
        <w:rFonts w:hint="default"/>
        <w:lang w:val="en-US" w:eastAsia="en-US" w:bidi="ar-SA"/>
      </w:rPr>
    </w:lvl>
  </w:abstractNum>
  <w:abstractNum w:abstractNumId="5" w15:restartNumberingAfterBreak="0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0" w15:restartNumberingAfterBreak="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1" w15:restartNumberingAfterBreak="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abstractNum w:abstractNumId="12" w15:restartNumberingAfterBreak="0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BB3"/>
    <w:rsid w:val="00447C25"/>
    <w:rsid w:val="00497BB3"/>
    <w:rsid w:val="007B2032"/>
    <w:rsid w:val="00FC3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1D66"/>
  <w15:docId w15:val="{300E77FF-DC7D-4723-BDC4-DF4ABBDE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18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243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right="778"/>
      <w:jc w:val="center"/>
    </w:pPr>
    <w:rPr>
      <w:rFonts w:ascii="Times New Roman" w:eastAsia="Times New Roman" w:hAnsi="Times New Roman" w:cs="Times New Roman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line="268" w:lineRule="exact"/>
      <w:ind w:left="1541" w:hanging="368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ngelucie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HIV FREE</dc:creator>
  <cp:lastModifiedBy>angelucie2005@outlook.com</cp:lastModifiedBy>
  <cp:revision>4</cp:revision>
  <cp:lastPrinted>2023-05-25T09:02:00Z</cp:lastPrinted>
  <dcterms:created xsi:type="dcterms:W3CDTF">2024-10-25T07:08:00Z</dcterms:created>
  <dcterms:modified xsi:type="dcterms:W3CDTF">2025-07-14T10:45:00Z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2020-06-14T00:00:00Z</vt:filetime>
  </property>
  <property fmtid="{D5CDD505-2E9C-101B-9397-08002B2CF9AE}" pid="5" name="ICV">
    <vt:lpwstr>3e6fd6574cca4c119a82487b5417079f</vt:lpwstr>
  </property>
</Properties>
</file>